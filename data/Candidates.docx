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55B2" w14:textId="4F56102A" w:rsidR="00A9204E" w:rsidRDefault="000330C7">
      <w:pPr>
        <w:rPr>
          <w:b/>
          <w:bCs/>
        </w:rPr>
      </w:pPr>
      <w:r>
        <w:rPr>
          <w:b/>
          <w:bCs/>
        </w:rPr>
        <w:t>Candidates</w:t>
      </w:r>
    </w:p>
    <w:p w14:paraId="77AF9071" w14:textId="3299AFCE" w:rsidR="008C3BEA" w:rsidRDefault="008C3BEA">
      <w:pPr>
        <w:rPr>
          <w:b/>
          <w:bCs/>
        </w:rPr>
      </w:pPr>
    </w:p>
    <w:p w14:paraId="0ED644AE" w14:textId="4CC5B7AC" w:rsidR="000330C7" w:rsidRPr="00FA69AA" w:rsidRDefault="00C1468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2CF7E" wp14:editId="00CEFA45">
            <wp:simplePos x="0" y="0"/>
            <wp:positionH relativeFrom="column">
              <wp:posOffset>1645920</wp:posOffset>
            </wp:positionH>
            <wp:positionV relativeFrom="paragraph">
              <wp:posOffset>3562</wp:posOffset>
            </wp:positionV>
            <wp:extent cx="1311965" cy="1311965"/>
            <wp:effectExtent l="0" t="0" r="2540" b="2540"/>
            <wp:wrapSquare wrapText="bothSides"/>
            <wp:docPr id="2" name="Picture 2" descr="ZINC1391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INC139156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65" cy="13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0C7" w:rsidRPr="000330C7">
        <w:rPr>
          <w:u w:val="single"/>
        </w:rPr>
        <w:t>Favipiravir</w:t>
      </w:r>
      <w:r w:rsidR="000330C7">
        <w:rPr>
          <w:u w:val="single"/>
        </w:rPr>
        <w:t xml:space="preserve"> </w:t>
      </w:r>
    </w:p>
    <w:p w14:paraId="2870E07F" w14:textId="3F8872C7" w:rsidR="000330C7" w:rsidRDefault="00C146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B231" wp14:editId="782A0D44">
                <wp:simplePos x="0" y="0"/>
                <wp:positionH relativeFrom="column">
                  <wp:posOffset>1796995</wp:posOffset>
                </wp:positionH>
                <wp:positionV relativeFrom="paragraph">
                  <wp:posOffset>76255</wp:posOffset>
                </wp:positionV>
                <wp:extent cx="1268233" cy="807058"/>
                <wp:effectExtent l="0" t="0" r="2730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233" cy="807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3C590" id="Rectangle 3" o:spid="_x0000_s1026" style="position:absolute;margin-left:141.5pt;margin-top:6pt;width:99.85pt;height:6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" filled="f" strokecolor="#1f4d78 [1604]" strokeweight="1pt"/>
            </w:pict>
          </mc:Fallback>
        </mc:AlternateContent>
      </w:r>
      <w:r w:rsidR="000330C7" w:rsidRPr="000330C7">
        <w:t>NC(=</w:t>
      </w:r>
      <w:proofErr w:type="gramStart"/>
      <w:r w:rsidR="000330C7" w:rsidRPr="000330C7">
        <w:t>O)c</w:t>
      </w:r>
      <w:proofErr w:type="gramEnd"/>
      <w:r w:rsidR="000330C7" w:rsidRPr="000330C7">
        <w:t>1nc(F)cnc1O</w:t>
      </w:r>
    </w:p>
    <w:p w14:paraId="22E6091E" w14:textId="435C7539" w:rsidR="00ED5A20" w:rsidRPr="00376744" w:rsidRDefault="00ED5A20">
      <w:pPr>
        <w:rPr>
          <w:color w:val="FF0000"/>
        </w:rPr>
      </w:pPr>
      <w:proofErr w:type="spellStart"/>
      <w:r w:rsidRPr="00376744">
        <w:rPr>
          <w:color w:val="FF0000"/>
        </w:rPr>
        <w:t>Mr</w:t>
      </w:r>
      <w:proofErr w:type="spellEnd"/>
      <w:r w:rsidRPr="00376744">
        <w:rPr>
          <w:color w:val="FF0000"/>
        </w:rPr>
        <w:t>=157.1</w:t>
      </w:r>
    </w:p>
    <w:p w14:paraId="576EB6B6" w14:textId="61FA491E" w:rsidR="008616D2" w:rsidRDefault="00ED5A20">
      <w:proofErr w:type="spellStart"/>
      <w:r>
        <w:t>LogP</w:t>
      </w:r>
      <w:proofErr w:type="spellEnd"/>
      <w:r>
        <w:t>=-0.16</w:t>
      </w:r>
    </w:p>
    <w:p w14:paraId="47314907" w14:textId="63E6F622" w:rsidR="006F52EC" w:rsidRDefault="00AC7266">
      <w:r>
        <w:t>HBD: 2</w:t>
      </w:r>
    </w:p>
    <w:p w14:paraId="15351DEC" w14:textId="36C885D7" w:rsidR="00C14683" w:rsidRDefault="00AC7266">
      <w:r>
        <w:t>HBA: 5</w:t>
      </w:r>
    </w:p>
    <w:p w14:paraId="1DC93FD1" w14:textId="65ECBD66" w:rsidR="00C14683" w:rsidRDefault="00C14683"/>
    <w:p w14:paraId="7EAA778E" w14:textId="7ADDD6F0" w:rsidR="00C14683" w:rsidRDefault="00C14683"/>
    <w:p w14:paraId="3EEEEB38" w14:textId="3CE4C912" w:rsidR="006F52EC" w:rsidRPr="00ED5A20" w:rsidRDefault="00FA1AE2">
      <w:pPr>
        <w:rPr>
          <w:u w:val="single"/>
        </w:rPr>
      </w:pPr>
      <w:proofErr w:type="spellStart"/>
      <w:r w:rsidRPr="00ED5A20">
        <w:rPr>
          <w:u w:val="single"/>
        </w:rPr>
        <w:t>Remdesivir</w:t>
      </w:r>
      <w:proofErr w:type="spellEnd"/>
    </w:p>
    <w:p w14:paraId="1861C7A5" w14:textId="16613114" w:rsidR="00FA1AE2" w:rsidRDefault="00FA1AE2">
      <w:r w:rsidRPr="00FA1AE2">
        <w:t>CCC(COC(=</w:t>
      </w:r>
      <w:proofErr w:type="gramStart"/>
      <w:r w:rsidRPr="00FA1AE2">
        <w:t>O)[</w:t>
      </w:r>
      <w:proofErr w:type="gramEnd"/>
      <w:r w:rsidRPr="00FA1AE2">
        <w:t>C@@H](NP(=O)(Oc1ccccc1)OC[C@H]1O[C@@]([C@@H]([C@@H]1O)O)(C#N)c1ccc2n1ncnc2N)C)CC</w:t>
      </w:r>
    </w:p>
    <w:p w14:paraId="6D7DA80E" w14:textId="5A229A01" w:rsidR="00E00827" w:rsidRDefault="00AC7266">
      <w:r>
        <w:rPr>
          <w:noProof/>
        </w:rPr>
        <w:drawing>
          <wp:anchor distT="0" distB="0" distL="114300" distR="114300" simplePos="0" relativeHeight="251669504" behindDoc="0" locked="0" layoutInCell="1" allowOverlap="1" wp14:anchorId="4C134AB4" wp14:editId="3B129C62">
            <wp:simplePos x="0" y="0"/>
            <wp:positionH relativeFrom="column">
              <wp:posOffset>3480431</wp:posOffset>
            </wp:positionH>
            <wp:positionV relativeFrom="paragraph">
              <wp:posOffset>43327</wp:posOffset>
            </wp:positionV>
            <wp:extent cx="2854325" cy="285432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BE4B9" w14:textId="6E466B8B" w:rsidR="00AC7266" w:rsidRPr="004845D1" w:rsidRDefault="00AC7266" w:rsidP="00AC7266">
      <w:pPr>
        <w:rPr>
          <w:color w:val="FF0000"/>
        </w:rPr>
      </w:pPr>
      <w:proofErr w:type="spellStart"/>
      <w:r w:rsidRPr="004845D1">
        <w:rPr>
          <w:color w:val="FF0000"/>
        </w:rPr>
        <w:t>Mr</w:t>
      </w:r>
      <w:proofErr w:type="spellEnd"/>
      <w:r w:rsidRPr="004845D1">
        <w:rPr>
          <w:color w:val="FF0000"/>
        </w:rPr>
        <w:t>=</w:t>
      </w:r>
      <w:r w:rsidR="002B1A70" w:rsidRPr="004845D1">
        <w:rPr>
          <w:color w:val="FF0000"/>
        </w:rPr>
        <w:t xml:space="preserve"> </w:t>
      </w:r>
      <w:r w:rsidR="002B1A70" w:rsidRPr="004845D1">
        <w:rPr>
          <w:color w:val="FF0000"/>
        </w:rPr>
        <w:t>602.58</w:t>
      </w:r>
    </w:p>
    <w:p w14:paraId="66827C8C" w14:textId="02ABDAF9" w:rsidR="00AC7266" w:rsidRDefault="00AC7266" w:rsidP="00AC7266">
      <w:proofErr w:type="spellStart"/>
      <w:r>
        <w:t>LogP</w:t>
      </w:r>
      <w:proofErr w:type="spellEnd"/>
      <w:r>
        <w:t>=</w:t>
      </w:r>
      <w:r w:rsidR="0080291B">
        <w:t xml:space="preserve"> 1.53</w:t>
      </w:r>
    </w:p>
    <w:p w14:paraId="36F10411" w14:textId="1014BD11" w:rsidR="00AC7266" w:rsidRDefault="00AC7266" w:rsidP="00AC7266">
      <w:r>
        <w:t xml:space="preserve">HBD: </w:t>
      </w:r>
      <w:r w:rsidR="0080291B">
        <w:t>4</w:t>
      </w:r>
    </w:p>
    <w:p w14:paraId="5735C7A8" w14:textId="4EAFED37" w:rsidR="00AC7266" w:rsidRPr="00376744" w:rsidRDefault="00AC7266" w:rsidP="00AC7266">
      <w:pPr>
        <w:rPr>
          <w:color w:val="FF0000"/>
        </w:rPr>
      </w:pPr>
      <w:r w:rsidRPr="00376744">
        <w:rPr>
          <w:color w:val="FF0000"/>
        </w:rPr>
        <w:t xml:space="preserve">HBA: </w:t>
      </w:r>
      <w:r w:rsidR="0080291B" w:rsidRPr="00376744">
        <w:rPr>
          <w:color w:val="FF0000"/>
        </w:rPr>
        <w:t>12</w:t>
      </w:r>
    </w:p>
    <w:p w14:paraId="3D0A1E89" w14:textId="68B85FC9" w:rsidR="00E00827" w:rsidRDefault="00E00827"/>
    <w:p w14:paraId="0FAB055E" w14:textId="4E67E609" w:rsidR="00AC7266" w:rsidRDefault="00AC7266">
      <w:pPr>
        <w:rPr>
          <w:u w:val="single"/>
        </w:rPr>
      </w:pPr>
    </w:p>
    <w:p w14:paraId="3B120240" w14:textId="77777777" w:rsidR="00AC7266" w:rsidRDefault="00AC7266">
      <w:pPr>
        <w:rPr>
          <w:u w:val="single"/>
        </w:rPr>
      </w:pPr>
    </w:p>
    <w:p w14:paraId="7238FBE9" w14:textId="77777777" w:rsidR="00AC7266" w:rsidRDefault="00AC7266">
      <w:pPr>
        <w:rPr>
          <w:u w:val="single"/>
        </w:rPr>
      </w:pPr>
    </w:p>
    <w:p w14:paraId="1DD34634" w14:textId="77777777" w:rsidR="00AC7266" w:rsidRDefault="00AC7266">
      <w:pPr>
        <w:rPr>
          <w:u w:val="single"/>
        </w:rPr>
      </w:pPr>
    </w:p>
    <w:p w14:paraId="1F2C1D27" w14:textId="77777777" w:rsidR="00AC7266" w:rsidRDefault="00AC7266">
      <w:pPr>
        <w:rPr>
          <w:u w:val="single"/>
        </w:rPr>
      </w:pPr>
    </w:p>
    <w:p w14:paraId="648EF610" w14:textId="77777777" w:rsidR="00AC7266" w:rsidRDefault="00AC7266">
      <w:pPr>
        <w:rPr>
          <w:u w:val="single"/>
        </w:rPr>
      </w:pPr>
    </w:p>
    <w:p w14:paraId="3DFAD4ED" w14:textId="495B4B63" w:rsidR="00AC7266" w:rsidRDefault="00AC726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C945F" wp14:editId="52262FFA">
                <wp:simplePos x="0" y="0"/>
                <wp:positionH relativeFrom="column">
                  <wp:posOffset>5617361</wp:posOffset>
                </wp:positionH>
                <wp:positionV relativeFrom="paragraph">
                  <wp:posOffset>5462</wp:posOffset>
                </wp:positionV>
                <wp:extent cx="675861" cy="807058"/>
                <wp:effectExtent l="0" t="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807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C9683" id="Rectangle 4" o:spid="_x0000_s1026" style="position:absolute;margin-left:442.3pt;margin-top:.45pt;width:53.2pt;height:6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" filled="f" strokecolor="#1f4d78 [1604]" strokeweight="1pt"/>
            </w:pict>
          </mc:Fallback>
        </mc:AlternateContent>
      </w:r>
    </w:p>
    <w:p w14:paraId="2C27DB54" w14:textId="20F92847" w:rsidR="00AC7266" w:rsidRDefault="00AC7266">
      <w:pPr>
        <w:rPr>
          <w:u w:val="single"/>
        </w:rPr>
      </w:pPr>
    </w:p>
    <w:p w14:paraId="35E9A3A1" w14:textId="48600764" w:rsidR="00AC7266" w:rsidRDefault="00AC7266">
      <w:pPr>
        <w:rPr>
          <w:u w:val="single"/>
        </w:rPr>
      </w:pPr>
    </w:p>
    <w:p w14:paraId="62AE7DB9" w14:textId="1FD4FF85" w:rsidR="00AC7266" w:rsidRDefault="00AC7266">
      <w:pPr>
        <w:rPr>
          <w:u w:val="single"/>
        </w:rPr>
      </w:pPr>
    </w:p>
    <w:p w14:paraId="75A5905E" w14:textId="77777777" w:rsidR="00AC7266" w:rsidRDefault="00AC7266">
      <w:pPr>
        <w:rPr>
          <w:u w:val="single"/>
        </w:rPr>
      </w:pPr>
    </w:p>
    <w:p w14:paraId="044C9365" w14:textId="062BE6E6" w:rsidR="00AC7266" w:rsidRDefault="00AC7266">
      <w:pPr>
        <w:rPr>
          <w:u w:val="single"/>
        </w:rPr>
      </w:pPr>
    </w:p>
    <w:p w14:paraId="3FA359D4" w14:textId="5EFB2F43" w:rsidR="004747F7" w:rsidRPr="00ED5A20" w:rsidRDefault="00AC7266">
      <w:pPr>
        <w:rPr>
          <w:u w:val="single"/>
        </w:rPr>
      </w:pPr>
      <w:r>
        <w:rPr>
          <w:u w:val="single"/>
        </w:rPr>
        <w:t>R</w:t>
      </w:r>
      <w:r w:rsidR="004747F7" w:rsidRPr="00ED5A20">
        <w:rPr>
          <w:u w:val="single"/>
        </w:rPr>
        <w:t>ibavirin</w:t>
      </w:r>
      <w:r w:rsidR="00753EB3" w:rsidRPr="00ED5A20">
        <w:rPr>
          <w:u w:val="single"/>
        </w:rPr>
        <w:t xml:space="preserve"> Triphosphate</w:t>
      </w:r>
    </w:p>
    <w:p w14:paraId="79AC9B97" w14:textId="24CBE8B2" w:rsidR="0098056F" w:rsidRDefault="00FE5E76">
      <w:r w:rsidRPr="00FE5E76">
        <w:t>NC(=O)c1ncn([C@@H]2O[C@H](CO[P@@](=O)(O)O[P@@](=O)(O)OP(=O)(O)O)[C@@H](O)[C@H]2O)n1</w:t>
      </w:r>
    </w:p>
    <w:p w14:paraId="73F686FB" w14:textId="65511958" w:rsidR="00376744" w:rsidRDefault="00FE5E76" w:rsidP="00376744">
      <w:r>
        <w:rPr>
          <w:noProof/>
        </w:rPr>
        <w:drawing>
          <wp:anchor distT="0" distB="0" distL="114300" distR="114300" simplePos="0" relativeHeight="251664384" behindDoc="0" locked="0" layoutInCell="1" allowOverlap="1" wp14:anchorId="55EEB05C" wp14:editId="45406B94">
            <wp:simplePos x="0" y="0"/>
            <wp:positionH relativeFrom="margin">
              <wp:posOffset>3614420</wp:posOffset>
            </wp:positionH>
            <wp:positionV relativeFrom="paragraph">
              <wp:posOffset>83185</wp:posOffset>
            </wp:positionV>
            <wp:extent cx="2325370" cy="2325370"/>
            <wp:effectExtent l="0" t="0" r="0" b="0"/>
            <wp:wrapSquare wrapText="bothSides"/>
            <wp:docPr id="6" name="Picture 6" descr="ZINC1240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INC124028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6744">
        <w:t>Mr</w:t>
      </w:r>
      <w:proofErr w:type="spellEnd"/>
      <w:r w:rsidR="00376744">
        <w:t>=</w:t>
      </w:r>
      <w:r w:rsidR="00376744" w:rsidRPr="002B1A70">
        <w:t xml:space="preserve"> </w:t>
      </w:r>
      <w:r w:rsidR="004845D1">
        <w:rPr>
          <w:rFonts w:ascii="Segoe UI" w:hAnsi="Segoe UI" w:cs="Segoe UI"/>
          <w:color w:val="212121"/>
          <w:shd w:val="clear" w:color="auto" w:fill="FFFFFF"/>
        </w:rPr>
        <w:t>484.14</w:t>
      </w:r>
    </w:p>
    <w:p w14:paraId="53A5326F" w14:textId="61CC6450" w:rsidR="00376744" w:rsidRDefault="00376744" w:rsidP="00376744">
      <w:proofErr w:type="spellStart"/>
      <w:r>
        <w:t>LogP</w:t>
      </w:r>
      <w:proofErr w:type="spellEnd"/>
      <w:r>
        <w:t xml:space="preserve">= </w:t>
      </w:r>
      <w:r w:rsidR="00940262">
        <w:t>-4.17</w:t>
      </w:r>
    </w:p>
    <w:p w14:paraId="038CB1DB" w14:textId="7349A70C" w:rsidR="00376744" w:rsidRDefault="00376744" w:rsidP="00376744">
      <w:r>
        <w:t xml:space="preserve">HBD: </w:t>
      </w:r>
      <w:r w:rsidR="00940262">
        <w:t>7</w:t>
      </w:r>
    </w:p>
    <w:p w14:paraId="478FD6C1" w14:textId="341B39A0" w:rsidR="00376744" w:rsidRPr="00376744" w:rsidRDefault="00376744" w:rsidP="00376744">
      <w:pPr>
        <w:rPr>
          <w:color w:val="FF0000"/>
        </w:rPr>
      </w:pPr>
      <w:r w:rsidRPr="00376744">
        <w:rPr>
          <w:color w:val="FF0000"/>
        </w:rPr>
        <w:t>HBA: 1</w:t>
      </w:r>
      <w:r w:rsidR="000C2752">
        <w:rPr>
          <w:color w:val="FF0000"/>
        </w:rPr>
        <w:t>6</w:t>
      </w:r>
    </w:p>
    <w:p w14:paraId="6FF59248" w14:textId="0977B257" w:rsidR="0098056F" w:rsidRDefault="0098056F"/>
    <w:p w14:paraId="1CE1A458" w14:textId="6025B6C1" w:rsidR="0098056F" w:rsidRDefault="0098056F"/>
    <w:p w14:paraId="6D24232D" w14:textId="11897DED" w:rsidR="0098056F" w:rsidRDefault="00FE5E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35850" wp14:editId="28774D3A">
                <wp:simplePos x="0" y="0"/>
                <wp:positionH relativeFrom="column">
                  <wp:posOffset>5189389</wp:posOffset>
                </wp:positionH>
                <wp:positionV relativeFrom="paragraph">
                  <wp:posOffset>7877</wp:posOffset>
                </wp:positionV>
                <wp:extent cx="675640" cy="806450"/>
                <wp:effectExtent l="0" t="0" r="1016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80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DDE6E" id="Rectangle 7" o:spid="_x0000_s1026" style="position:absolute;margin-left:408.6pt;margin-top:.6pt;width:53.2pt;height:6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" filled="f" strokecolor="#1f4d78 [1604]" strokeweight="1pt"/>
            </w:pict>
          </mc:Fallback>
        </mc:AlternateContent>
      </w:r>
    </w:p>
    <w:p w14:paraId="57C78149" w14:textId="6312115D" w:rsidR="0098056F" w:rsidRDefault="0098056F"/>
    <w:p w14:paraId="7398B82E" w14:textId="4C771503" w:rsidR="0098056F" w:rsidRDefault="0098056F"/>
    <w:p w14:paraId="2F2A9861" w14:textId="3C3DD128" w:rsidR="0098056F" w:rsidRDefault="0098056F"/>
    <w:p w14:paraId="67A03CF6" w14:textId="261409AF" w:rsidR="0098056F" w:rsidRDefault="0098056F"/>
    <w:p w14:paraId="4D6317A7" w14:textId="0F900391" w:rsidR="0098056F" w:rsidRDefault="0098056F"/>
    <w:p w14:paraId="2DEA395F" w14:textId="33FBFB85" w:rsidR="0098056F" w:rsidRDefault="0098056F"/>
    <w:p w14:paraId="75377B25" w14:textId="6177438C" w:rsidR="0098056F" w:rsidRDefault="0098056F"/>
    <w:p w14:paraId="74F99CA7" w14:textId="765288B5" w:rsidR="0098056F" w:rsidRDefault="0098056F"/>
    <w:p w14:paraId="1D161449" w14:textId="24AFA29A" w:rsidR="0098056F" w:rsidRDefault="0098056F"/>
    <w:p w14:paraId="03FB147A" w14:textId="59D3DE7C" w:rsidR="0098056F" w:rsidRDefault="0098056F"/>
    <w:p w14:paraId="300B2C0A" w14:textId="37A5522D" w:rsidR="00ED5A20" w:rsidRDefault="00ED5A20"/>
    <w:p w14:paraId="5C4E5A51" w14:textId="44EBCAB0" w:rsidR="00ED5A20" w:rsidRDefault="00ED5A20"/>
    <w:p w14:paraId="0D776E23" w14:textId="77777777" w:rsidR="00391258" w:rsidRDefault="00391258">
      <w:pPr>
        <w:rPr>
          <w:u w:val="single"/>
        </w:rPr>
      </w:pPr>
    </w:p>
    <w:p w14:paraId="6CFEC045" w14:textId="77777777" w:rsidR="00391258" w:rsidRDefault="00391258">
      <w:pPr>
        <w:rPr>
          <w:u w:val="single"/>
        </w:rPr>
      </w:pPr>
    </w:p>
    <w:p w14:paraId="785609A0" w14:textId="128CDB72" w:rsidR="0098056F" w:rsidRPr="00ED5A20" w:rsidRDefault="00DA32EE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81C395A" wp14:editId="26179CD0">
            <wp:simplePos x="0" y="0"/>
            <wp:positionH relativeFrom="column">
              <wp:posOffset>3480431</wp:posOffset>
            </wp:positionH>
            <wp:positionV relativeFrom="paragraph">
              <wp:posOffset>49599</wp:posOffset>
            </wp:positionV>
            <wp:extent cx="2859405" cy="2859405"/>
            <wp:effectExtent l="0" t="0" r="0" b="0"/>
            <wp:wrapSquare wrapText="bothSides"/>
            <wp:docPr id="8" name="Picture 8" descr="ZINC1349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INC134929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7B76" w:rsidRPr="00ED5A20">
        <w:rPr>
          <w:u w:val="single"/>
        </w:rPr>
        <w:t>Galidesivir</w:t>
      </w:r>
      <w:proofErr w:type="spellEnd"/>
    </w:p>
    <w:p w14:paraId="5FD5E52F" w14:textId="5127C551" w:rsidR="00067B76" w:rsidRDefault="00067B76">
      <w:pPr>
        <w:rPr>
          <w:rFonts w:ascii="Arial" w:hAnsi="Arial" w:cs="Arial"/>
          <w:color w:val="000000"/>
          <w:sz w:val="17"/>
          <w:szCs w:val="17"/>
          <w:shd w:val="clear" w:color="auto" w:fill="F8F9FA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O[C@H]3[C@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H](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c2c1ncnc(N)c1[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nH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]c2)N[C@H](CO)[C@H]3O</w:t>
      </w:r>
    </w:p>
    <w:p w14:paraId="414F6FE1" w14:textId="2020B157" w:rsidR="00353A57" w:rsidRDefault="00353A57"/>
    <w:p w14:paraId="6C41AC62" w14:textId="1C66D589" w:rsidR="00DA32EE" w:rsidRPr="005B3427" w:rsidRDefault="00DA32EE" w:rsidP="00DA32EE">
      <w:proofErr w:type="spellStart"/>
      <w:r w:rsidRPr="005B3427">
        <w:t>Mr</w:t>
      </w:r>
      <w:proofErr w:type="spellEnd"/>
      <w:r w:rsidRPr="005B3427">
        <w:t xml:space="preserve">= </w:t>
      </w:r>
      <w:r w:rsidRPr="005B3427">
        <w:t>26</w:t>
      </w:r>
      <w:r w:rsidR="005B3427" w:rsidRPr="005B3427">
        <w:t>5.27</w:t>
      </w:r>
    </w:p>
    <w:p w14:paraId="2E7F2EBA" w14:textId="30C5DC85" w:rsidR="00DA32EE" w:rsidRDefault="00DA32EE" w:rsidP="00DA32EE">
      <w:proofErr w:type="spellStart"/>
      <w:r>
        <w:t>LogP</w:t>
      </w:r>
      <w:proofErr w:type="spellEnd"/>
      <w:r>
        <w:t xml:space="preserve">= </w:t>
      </w:r>
      <w:r w:rsidR="005B3427">
        <w:t>-</w:t>
      </w:r>
      <w:r>
        <w:t>1.5</w:t>
      </w:r>
      <w:r w:rsidR="005B3427">
        <w:t>1</w:t>
      </w:r>
    </w:p>
    <w:p w14:paraId="60306A9D" w14:textId="549129CD" w:rsidR="00DA32EE" w:rsidRPr="005B3427" w:rsidRDefault="00DA32EE" w:rsidP="00DA32EE">
      <w:pPr>
        <w:rPr>
          <w:color w:val="FF0000"/>
        </w:rPr>
      </w:pPr>
      <w:r w:rsidRPr="005B3427">
        <w:rPr>
          <w:color w:val="FF0000"/>
        </w:rPr>
        <w:t xml:space="preserve">HBD: </w:t>
      </w:r>
      <w:r w:rsidR="005B3427" w:rsidRPr="005B3427">
        <w:rPr>
          <w:color w:val="FF0000"/>
        </w:rPr>
        <w:t>6</w:t>
      </w:r>
    </w:p>
    <w:p w14:paraId="3C76E918" w14:textId="796FFCBB" w:rsidR="00DA32EE" w:rsidRPr="005B3427" w:rsidRDefault="00DA32EE" w:rsidP="00DA32EE">
      <w:r w:rsidRPr="005B3427">
        <w:t xml:space="preserve">HBA: </w:t>
      </w:r>
      <w:r w:rsidR="005B3427" w:rsidRPr="005B3427">
        <w:t>6</w:t>
      </w:r>
    </w:p>
    <w:p w14:paraId="281BF633" w14:textId="77777777" w:rsidR="0098056F" w:rsidRDefault="0098056F">
      <w:bookmarkStart w:id="0" w:name="_GoBack"/>
      <w:bookmarkEnd w:id="0"/>
    </w:p>
    <w:p w14:paraId="21457728" w14:textId="2140128D" w:rsidR="004747F7" w:rsidRPr="000330C7" w:rsidRDefault="00DA32E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FF9E0" wp14:editId="3B2A3189">
                <wp:simplePos x="0" y="0"/>
                <wp:positionH relativeFrom="column">
                  <wp:posOffset>3538198</wp:posOffset>
                </wp:positionH>
                <wp:positionV relativeFrom="paragraph">
                  <wp:posOffset>115658</wp:posOffset>
                </wp:positionV>
                <wp:extent cx="1099394" cy="935542"/>
                <wp:effectExtent l="0" t="0" r="2476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935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E1A8" id="Rectangle 10" o:spid="_x0000_s1026" style="position:absolute;margin-left:278.6pt;margin-top:9.1pt;width:86.55pt;height:7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" filled="f" strokecolor="#1f4d78 [1604]" strokeweight="1pt"/>
            </w:pict>
          </mc:Fallback>
        </mc:AlternateContent>
      </w:r>
    </w:p>
    <w:sectPr w:rsidR="004747F7" w:rsidRPr="000330C7" w:rsidSect="00033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7"/>
    <w:rsid w:val="000330C7"/>
    <w:rsid w:val="00067B76"/>
    <w:rsid w:val="000C2752"/>
    <w:rsid w:val="001706A1"/>
    <w:rsid w:val="00227B45"/>
    <w:rsid w:val="00244060"/>
    <w:rsid w:val="002B1A70"/>
    <w:rsid w:val="00353A57"/>
    <w:rsid w:val="00376744"/>
    <w:rsid w:val="00391258"/>
    <w:rsid w:val="003C0FC4"/>
    <w:rsid w:val="004747F7"/>
    <w:rsid w:val="004845D1"/>
    <w:rsid w:val="00530C5A"/>
    <w:rsid w:val="005B3427"/>
    <w:rsid w:val="00645252"/>
    <w:rsid w:val="006A186C"/>
    <w:rsid w:val="006D3D74"/>
    <w:rsid w:val="006F52EC"/>
    <w:rsid w:val="007457EE"/>
    <w:rsid w:val="00753EB3"/>
    <w:rsid w:val="007839E0"/>
    <w:rsid w:val="007F29EA"/>
    <w:rsid w:val="0080291B"/>
    <w:rsid w:val="0083569A"/>
    <w:rsid w:val="008616D2"/>
    <w:rsid w:val="008C3BEA"/>
    <w:rsid w:val="00940262"/>
    <w:rsid w:val="0098056F"/>
    <w:rsid w:val="00A9204E"/>
    <w:rsid w:val="00AC7266"/>
    <w:rsid w:val="00AD3BB2"/>
    <w:rsid w:val="00C14683"/>
    <w:rsid w:val="00C95F5A"/>
    <w:rsid w:val="00DA32EE"/>
    <w:rsid w:val="00E00827"/>
    <w:rsid w:val="00E713CB"/>
    <w:rsid w:val="00ED5A20"/>
    <w:rsid w:val="00F27699"/>
    <w:rsid w:val="00FA1AE2"/>
    <w:rsid w:val="00FA387D"/>
    <w:rsid w:val="00FA69AA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AC61"/>
  <w15:chartTrackingRefBased/>
  <w15:docId w15:val="{42909701-0B6D-4793-A42C-4045B725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79AB8982CE4DAC11C10DE1873E97" ma:contentTypeVersion="10" ma:contentTypeDescription="Crée un document." ma:contentTypeScope="" ma:versionID="6680dbdf8df9c93b8e8263d8accefd91">
  <xsd:schema xmlns:xsd="http://www.w3.org/2001/XMLSchema" xmlns:xs="http://www.w3.org/2001/XMLSchema" xmlns:p="http://schemas.microsoft.com/office/2006/metadata/properties" xmlns:ns3="38ad5338-9e8f-467d-9439-66b1c1be7cef" targetNamespace="http://schemas.microsoft.com/office/2006/metadata/properties" ma:root="true" ma:fieldsID="ce010078e27a2afbfbf75056818a2e38" ns3:_="">
    <xsd:import namespace="38ad5338-9e8f-467d-9439-66b1c1be7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d5338-9e8f-467d-9439-66b1c1be7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07B755-D829-4EA8-8E10-9B1E2A9A4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d5338-9e8f-467d-9439-66b1c1be7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3457-7C2B-4BEF-B0A6-0909BDE2C1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850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florence.stoffel@gmail.com</cp:lastModifiedBy>
  <cp:revision>32</cp:revision>
  <dcterms:created xsi:type="dcterms:W3CDTF">2020-04-03T19:08:00Z</dcterms:created>
  <dcterms:modified xsi:type="dcterms:W3CDTF">2020-04-04T09:18:00Z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0x010100969B79AB8982CE4DAC11C10DE1873E97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